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0581C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17311BEA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5208AF82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3241DD5A" w14:textId="77777777" w:rsidR="00774C9B" w:rsidRPr="00774C9B" w:rsidRDefault="00774C9B" w:rsidP="00774C9B">
      <w:pPr>
        <w:rPr>
          <w:sz w:val="28"/>
          <w:lang w:val="ru-RU"/>
        </w:rPr>
      </w:pPr>
    </w:p>
    <w:p w14:paraId="23D59858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544228DB" w14:textId="77777777" w:rsidR="00FE3008" w:rsidRPr="00FE3008" w:rsidRDefault="00FE3008" w:rsidP="00FE3008">
      <w:pPr>
        <w:jc w:val="center"/>
        <w:rPr>
          <w:lang w:val="ru-RU"/>
        </w:rPr>
      </w:pPr>
    </w:p>
    <w:p w14:paraId="09263EF1" w14:textId="77777777" w:rsidR="00FE3008" w:rsidRPr="00FE3008" w:rsidRDefault="00FE3008" w:rsidP="00FE3008">
      <w:pPr>
        <w:jc w:val="center"/>
        <w:rPr>
          <w:lang w:val="ru-RU"/>
        </w:rPr>
      </w:pPr>
    </w:p>
    <w:p w14:paraId="1B494DD0" w14:textId="77777777" w:rsidR="00FE3008" w:rsidRPr="00FE3008" w:rsidRDefault="00FE3008" w:rsidP="00FE3008">
      <w:pPr>
        <w:jc w:val="center"/>
        <w:rPr>
          <w:lang w:val="ru-RU"/>
        </w:rPr>
      </w:pPr>
    </w:p>
    <w:p w14:paraId="663AE91F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7D0E2BD1" w14:textId="77777777"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23B3DDCC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4650B21A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20CD64DE" w14:textId="5159769D" w:rsidR="00AE31FD" w:rsidRPr="00DA10C0" w:rsidRDefault="00C51BB6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="00082108">
        <w:rPr>
          <w:rFonts w:ascii="Times New Roman" w:hAnsi="Times New Roman" w:cs="Times New Roman"/>
          <w:sz w:val="32"/>
          <w:szCs w:val="32"/>
          <w:lang w:val="ru-RU"/>
        </w:rPr>
        <w:t>5</w:t>
      </w:r>
    </w:p>
    <w:p w14:paraId="02A34ED3" w14:textId="4AFDB921"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00398E">
        <w:rPr>
          <w:bCs/>
          <w:sz w:val="32"/>
          <w:szCs w:val="32"/>
          <w:lang w:val="ru-RU"/>
        </w:rPr>
        <w:t xml:space="preserve">Программирование </w:t>
      </w:r>
      <w:r w:rsidR="00082108">
        <w:rPr>
          <w:bCs/>
          <w:sz w:val="32"/>
          <w:szCs w:val="32"/>
          <w:lang w:val="ru-RU"/>
        </w:rPr>
        <w:t>клавиатуры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4E13B4A4" w14:textId="7A562F12" w:rsidR="0000398E" w:rsidRPr="0004397D" w:rsidRDefault="0000398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Вариант </w:t>
      </w:r>
      <w:r w:rsidR="00082108">
        <w:rPr>
          <w:rFonts w:ascii="Times New Roman" w:hAnsi="Times New Roman" w:cs="Times New Roman"/>
          <w:sz w:val="32"/>
          <w:szCs w:val="32"/>
          <w:lang w:val="ru-RU"/>
        </w:rPr>
        <w:t>6</w:t>
      </w:r>
    </w:p>
    <w:p w14:paraId="6505D610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BF21687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1571668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50353B3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6BAEAB2E" w14:textId="77777777"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6E9EF0B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7843FCD" w14:textId="77777777" w:rsidR="00AE31FD" w:rsidRPr="00135776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27908E44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FAE84AB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5247648" w14:textId="77777777" w:rsidR="00AE31FD" w:rsidRPr="000D1D7A" w:rsidRDefault="00AE31FD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Проверил:</w:t>
      </w:r>
    </w:p>
    <w:p w14:paraId="32DA59D6" w14:textId="0515565D" w:rsidR="00AE31FD" w:rsidRPr="000D1D7A" w:rsidRDefault="00AE31FD" w:rsidP="00FC436A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DA10C0" w:rsidRPr="00DA10C0">
        <w:rPr>
          <w:rFonts w:ascii="Times New Roman" w:hAnsi="Times New Roman" w:cs="Times New Roman"/>
          <w:sz w:val="28"/>
          <w:lang w:val="ru-RU"/>
        </w:rPr>
        <w:t>1</w:t>
      </w:r>
      <w:r w:rsidR="00FE3008">
        <w:rPr>
          <w:rFonts w:ascii="Times New Roman" w:hAnsi="Times New Roman" w:cs="Times New Roman"/>
          <w:sz w:val="28"/>
          <w:lang w:val="ru-RU"/>
        </w:rPr>
        <w:t>5050</w:t>
      </w:r>
      <w:r w:rsidR="00DA10C0" w:rsidRPr="00DA10C0">
        <w:rPr>
          <w:rFonts w:ascii="Times New Roman" w:hAnsi="Times New Roman" w:cs="Times New Roman"/>
          <w:sz w:val="28"/>
          <w:lang w:val="ru-RU"/>
        </w:rPr>
        <w:t>4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7DB52AA0" w14:textId="045D79EC" w:rsidR="00AE31FD" w:rsidRPr="00651CEE" w:rsidRDefault="00FC436A" w:rsidP="00FC436A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Горбачевский</w:t>
      </w:r>
      <w:r w:rsidR="00DA10C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К</w:t>
      </w:r>
      <w:r w:rsidR="00DA10C0">
        <w:rPr>
          <w:rFonts w:ascii="Times New Roman" w:hAnsi="Times New Roman" w:cs="Times New Roman"/>
          <w:sz w:val="28"/>
          <w:lang w:val="ru-RU"/>
        </w:rPr>
        <w:t>.В.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651CEE" w:rsidRPr="00651CEE">
        <w:rPr>
          <w:sz w:val="28"/>
          <w:szCs w:val="28"/>
          <w:lang w:val="ru-RU"/>
        </w:rPr>
        <w:t>Одинец Д.Н.</w:t>
      </w:r>
    </w:p>
    <w:p w14:paraId="2A312BB2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B6610F9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5A5FAF8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B99E61E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3A1DE790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84950E9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FB1CD11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314D787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19CFB0F" w14:textId="6426793D"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</w:t>
      </w:r>
      <w:r w:rsidR="00DA10C0">
        <w:rPr>
          <w:rFonts w:ascii="Times New Roman" w:hAnsi="Times New Roman" w:cs="Times New Roman"/>
          <w:sz w:val="28"/>
          <w:lang w:val="ru-RU"/>
        </w:rPr>
        <w:t>3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0E583DF4" w14:textId="77777777"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6A4D7967" w14:textId="77777777" w:rsidR="00BA6D55" w:rsidRDefault="00BA6D55" w:rsidP="00BD7E3A">
      <w:pPr>
        <w:pStyle w:val="ac"/>
        <w:jc w:val="left"/>
        <w:rPr>
          <w:sz w:val="28"/>
          <w:szCs w:val="28"/>
        </w:rPr>
      </w:pPr>
    </w:p>
    <w:p w14:paraId="24A6673C" w14:textId="77777777" w:rsidR="00082108" w:rsidRPr="00082108" w:rsidRDefault="00082108" w:rsidP="00082108">
      <w:pPr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08210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Программируя клавиатуру помигать ее индикаторами. Алгоритм мигания произвольный. Условия реализации программы, необходимые для выполнения лабораторной работы:</w:t>
      </w:r>
    </w:p>
    <w:p w14:paraId="1ED3202C" w14:textId="77777777" w:rsidR="00082108" w:rsidRPr="00082108" w:rsidRDefault="00082108" w:rsidP="00082108">
      <w:pPr>
        <w:widowControl w:val="0"/>
        <w:numPr>
          <w:ilvl w:val="0"/>
          <w:numId w:val="23"/>
        </w:numPr>
        <w:suppressAutoHyphens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08210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Запись байтов команды должна выполняться только после проверки незанятости входного регистра контроллера клавиатуры. Проверка осуществляется считывание и анализом регистра состояния контроллера клавиатуры. </w:t>
      </w:r>
    </w:p>
    <w:p w14:paraId="2485F461" w14:textId="77777777" w:rsidR="00082108" w:rsidRPr="00082108" w:rsidRDefault="00082108" w:rsidP="00082108">
      <w:pPr>
        <w:widowControl w:val="0"/>
        <w:numPr>
          <w:ilvl w:val="0"/>
          <w:numId w:val="23"/>
        </w:numPr>
        <w:suppressAutoHyphens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08210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Для каждого байта команды необходимо считывать и анализировать код возврата. В случае считывания кода возврата, требующего повторить передачу байта, необходимо повторно, при необходимости – несколько раз, выполнить передачу байта. При этом повторная передача данных не исключает выполнения всех оставшихся условий.</w:t>
      </w:r>
    </w:p>
    <w:p w14:paraId="41FCF026" w14:textId="77777777" w:rsidR="00082108" w:rsidRPr="00082108" w:rsidRDefault="00082108" w:rsidP="00082108">
      <w:pPr>
        <w:widowControl w:val="0"/>
        <w:numPr>
          <w:ilvl w:val="0"/>
          <w:numId w:val="23"/>
        </w:numPr>
        <w:suppressAutoHyphens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08210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Для определения момента получения кода возврата необходимо использовать аппаратное прерывания от клавиатуры.</w:t>
      </w:r>
    </w:p>
    <w:p w14:paraId="1F95C383" w14:textId="77777777" w:rsidR="00082108" w:rsidRPr="00082108" w:rsidRDefault="00082108" w:rsidP="00082108">
      <w:pPr>
        <w:widowControl w:val="0"/>
        <w:numPr>
          <w:ilvl w:val="0"/>
          <w:numId w:val="23"/>
        </w:numPr>
        <w:suppressAutoHyphens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08210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Все коды возврата должны быть выведены на экран в шестнадцатеричной форме.</w:t>
      </w:r>
    </w:p>
    <w:p w14:paraId="523B6EB4" w14:textId="77777777" w:rsidR="00BA6D55" w:rsidRDefault="00BA6D55" w:rsidP="00BD7E3A">
      <w:pPr>
        <w:pStyle w:val="ac"/>
        <w:jc w:val="left"/>
        <w:rPr>
          <w:b w:val="0"/>
          <w:sz w:val="28"/>
          <w:szCs w:val="28"/>
        </w:rPr>
      </w:pPr>
    </w:p>
    <w:p w14:paraId="4D12DE6F" w14:textId="77777777"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14:paraId="67EC2981" w14:textId="77777777"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14:paraId="5669C9B6" w14:textId="56E99BA4" w:rsidR="00082108" w:rsidRDefault="00082108" w:rsidP="00082108">
      <w:pPr>
        <w:pStyle w:val="ac"/>
        <w:ind w:left="708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Переопределить обработчик прерывания клавиатуры. Добавить вывод состояний. </w:t>
      </w:r>
    </w:p>
    <w:p w14:paraId="5B04C15C" w14:textId="77777777" w:rsidR="00082108" w:rsidRDefault="00082108" w:rsidP="00082108">
      <w:pPr>
        <w:pStyle w:val="ac"/>
        <w:ind w:left="708"/>
        <w:jc w:val="left"/>
        <w:rPr>
          <w:b w:val="0"/>
          <w:sz w:val="28"/>
          <w:szCs w:val="28"/>
        </w:rPr>
      </w:pPr>
    </w:p>
    <w:p w14:paraId="674E07F6" w14:textId="3D2F30A4" w:rsidR="00082108" w:rsidRDefault="00082108" w:rsidP="00082108">
      <w:pPr>
        <w:pStyle w:val="ac"/>
        <w:ind w:left="708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Записывать новые значения состояний для светодиодов в порт </w:t>
      </w:r>
      <w:r w:rsidRPr="00082108">
        <w:rPr>
          <w:b w:val="0"/>
          <w:sz w:val="28"/>
          <w:szCs w:val="28"/>
        </w:rPr>
        <w:t>60</w:t>
      </w:r>
      <w:r>
        <w:rPr>
          <w:b w:val="0"/>
          <w:sz w:val="28"/>
          <w:szCs w:val="28"/>
          <w:lang w:val="en-US"/>
        </w:rPr>
        <w:t>h</w:t>
      </w:r>
      <w:r>
        <w:rPr>
          <w:b w:val="0"/>
          <w:sz w:val="28"/>
          <w:szCs w:val="28"/>
        </w:rPr>
        <w:t xml:space="preserve"> с проверкой заполнения буфера обмена.</w:t>
      </w:r>
    </w:p>
    <w:p w14:paraId="4E8FB137" w14:textId="77777777" w:rsidR="00082108" w:rsidRPr="00082108" w:rsidRDefault="00082108" w:rsidP="00082108">
      <w:pPr>
        <w:pStyle w:val="ac"/>
        <w:ind w:left="708"/>
        <w:jc w:val="left"/>
        <w:rPr>
          <w:b w:val="0"/>
          <w:sz w:val="28"/>
          <w:szCs w:val="28"/>
        </w:rPr>
      </w:pPr>
    </w:p>
    <w:p w14:paraId="03680D7D" w14:textId="77777777"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49DA2351" w14:textId="77777777"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14:paraId="5089A906" w14:textId="77777777" w:rsidR="005E3226" w:rsidRDefault="00EB6DC7" w:rsidP="00DC6EE6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="00112F50">
        <w:rPr>
          <w:sz w:val="28"/>
          <w:szCs w:val="28"/>
          <w:lang w:val="ru-RU"/>
        </w:rPr>
        <w:t xml:space="preserve"> </w:t>
      </w:r>
      <w:r w:rsidR="00DC6EE6"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</w:t>
      </w:r>
      <w:r w:rsidR="00112F50">
        <w:rPr>
          <w:sz w:val="28"/>
          <w:szCs w:val="28"/>
          <w:lang w:val="ru-RU"/>
        </w:rPr>
        <w:t>, реализующей все поставленные задачи.</w:t>
      </w:r>
    </w:p>
    <w:p w14:paraId="4C2639C6" w14:textId="77777777" w:rsidR="0082696C" w:rsidRDefault="0082696C" w:rsidP="00DC6EE6">
      <w:pPr>
        <w:spacing w:after="0"/>
        <w:ind w:firstLine="709"/>
        <w:rPr>
          <w:sz w:val="28"/>
          <w:szCs w:val="28"/>
          <w:lang w:val="ru-RU"/>
        </w:rPr>
      </w:pPr>
    </w:p>
    <w:p w14:paraId="3ADC1AE2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t>#include &lt;stdio.h&gt;</w:t>
      </w:r>
    </w:p>
    <w:p w14:paraId="29003209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t>#include &lt;stdlib.h&gt;</w:t>
      </w:r>
    </w:p>
    <w:p w14:paraId="078C4642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t>#include &lt;dos.h&gt;</w:t>
      </w:r>
    </w:p>
    <w:p w14:paraId="2B70144A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</w:p>
    <w:p w14:paraId="05C72B36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t>#include &lt;conio.h&gt;</w:t>
      </w:r>
    </w:p>
    <w:p w14:paraId="44D15F4E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</w:p>
    <w:p w14:paraId="2F41FF04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t>typedef enum { false, true } bool;</w:t>
      </w:r>
    </w:p>
    <w:p w14:paraId="11E10177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</w:p>
    <w:p w14:paraId="0001F0E0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t>#define KEYBOARD_INTERRUPT 0x09</w:t>
      </w:r>
    </w:p>
    <w:p w14:paraId="65826F27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t xml:space="preserve">#define KEYBOARD_LIGHTS_CODE 0xED // Для управления индикаторами через 60h отправляется код EDh. </w:t>
      </w:r>
    </w:p>
    <w:p w14:paraId="57EF2AB2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</w:p>
    <w:p w14:paraId="0D45DC36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t>#define NONE 0x00</w:t>
      </w:r>
    </w:p>
    <w:p w14:paraId="4C1DCC86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t>#define SCROLL_LOCK 0x01</w:t>
      </w:r>
    </w:p>
    <w:p w14:paraId="2E3C0068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t>#define NUM_LOCK 0x02</w:t>
      </w:r>
    </w:p>
    <w:p w14:paraId="4EE85372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t>#define CAPS_LOCK 0x04</w:t>
      </w:r>
    </w:p>
    <w:p w14:paraId="41D6290F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</w:p>
    <w:p w14:paraId="4FF20CD3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t>typedef unsigned char byte;</w:t>
      </w:r>
    </w:p>
    <w:p w14:paraId="13E2D578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</w:p>
    <w:p w14:paraId="002415C5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lastRenderedPageBreak/>
        <w:t>int command_succeeded = 0;</w:t>
      </w:r>
    </w:p>
    <w:p w14:paraId="0363CA63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</w:p>
    <w:p w14:paraId="2657E4B3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t>void interrupt (*old_handler)(void);</w:t>
      </w:r>
    </w:p>
    <w:p w14:paraId="14ED79BD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</w:p>
    <w:p w14:paraId="7563F89F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t>void interrupt new_handler(void) {</w:t>
      </w:r>
    </w:p>
    <w:p w14:paraId="1745F3B9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t xml:space="preserve">  byte scan_code = inp(0x60);</w:t>
      </w:r>
    </w:p>
    <w:p w14:paraId="71A3B720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t xml:space="preserve">  // FA – байт обработан успешно,</w:t>
      </w:r>
    </w:p>
    <w:p w14:paraId="30B54C4C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t xml:space="preserve">  // FE – произошла ошибка.</w:t>
      </w:r>
    </w:p>
    <w:p w14:paraId="363CDB3F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t xml:space="preserve">  printf("%X\n", scan_code);</w:t>
      </w:r>
    </w:p>
    <w:p w14:paraId="57B3DF58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</w:p>
    <w:p w14:paraId="2A8C1C8B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t xml:space="preserve">  command_succeeded = (scan_code == 0xFA);</w:t>
      </w:r>
    </w:p>
    <w:p w14:paraId="5C2FD7B6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</w:p>
    <w:p w14:paraId="32734B71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t xml:space="preserve">  old_handler();</w:t>
      </w:r>
    </w:p>
    <w:p w14:paraId="0C21FE3A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t>}</w:t>
      </w:r>
    </w:p>
    <w:p w14:paraId="0F22B830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</w:p>
    <w:p w14:paraId="4200B6FE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t>void set_mask(byte mask) {</w:t>
      </w:r>
    </w:p>
    <w:p w14:paraId="307918E6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t xml:space="preserve">  int i = 0;</w:t>
      </w:r>
    </w:p>
    <w:p w14:paraId="30BCF53D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</w:p>
    <w:p w14:paraId="5C18FC27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t xml:space="preserve">  while (!command_succeeded) {</w:t>
      </w:r>
    </w:p>
    <w:p w14:paraId="458E3996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t xml:space="preserve">    // 60 - регистр данных, 64 - регистр состояния</w:t>
      </w:r>
    </w:p>
    <w:p w14:paraId="7C440C06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t xml:space="preserve">    // Ждем пока буфер освободится</w:t>
      </w:r>
    </w:p>
    <w:p w14:paraId="598E4EE5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t xml:space="preserve">    while ((inp(0x64) &amp; 0x02));</w:t>
      </w:r>
    </w:p>
    <w:p w14:paraId="437585D3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</w:p>
    <w:p w14:paraId="0E9BD94E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t xml:space="preserve">    outp(0x60, KEYBOARD_LIGHTS_CODE); // посылаем в регистр данных код, для управления клавиатурой</w:t>
      </w:r>
    </w:p>
    <w:p w14:paraId="0BEC3D29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</w:p>
    <w:p w14:paraId="00F30DBD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t xml:space="preserve">    // Ждем пока буфер освободится</w:t>
      </w:r>
    </w:p>
    <w:p w14:paraId="0762B5D9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t xml:space="preserve">    while ((inp(0x64) &amp; 0x02));</w:t>
      </w:r>
    </w:p>
    <w:p w14:paraId="70E7036C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t xml:space="preserve">    outp(0x60, mask); // посылаем в регистр данных код клавиши</w:t>
      </w:r>
    </w:p>
    <w:p w14:paraId="697B3769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</w:p>
    <w:p w14:paraId="3709B267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t xml:space="preserve">    // В случае ошибки передачу байта нужно повторить. Пересылка выполняется до 3 раз, </w:t>
      </w:r>
    </w:p>
    <w:p w14:paraId="0A0DEB8B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t xml:space="preserve">    // если ошибка не исчезла, нужно вывести сообщение и выйти из программы. </w:t>
      </w:r>
    </w:p>
    <w:p w14:paraId="5311E9F8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</w:p>
    <w:p w14:paraId="7149AAF4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t xml:space="preserve">    if (++i == 3) {</w:t>
      </w:r>
    </w:p>
    <w:p w14:paraId="32304701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t xml:space="preserve">      fputs("Failed to set mask 3 times in a row\n", stderr);</w:t>
      </w:r>
    </w:p>
    <w:p w14:paraId="0120CEA7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t xml:space="preserve">      setvect(KEYBOARD_INTERRUPT, old_handler);</w:t>
      </w:r>
    </w:p>
    <w:p w14:paraId="62A4959D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t xml:space="preserve">      exit(EXIT_FAILURE);</w:t>
      </w:r>
    </w:p>
    <w:p w14:paraId="5F0C83AC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t xml:space="preserve">    }</w:t>
      </w:r>
    </w:p>
    <w:p w14:paraId="7E244867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t xml:space="preserve">  }</w:t>
      </w:r>
    </w:p>
    <w:p w14:paraId="50FA9F56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t xml:space="preserve">  command_succeeded = 0;</w:t>
      </w:r>
    </w:p>
    <w:p w14:paraId="39BF9343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t>}</w:t>
      </w:r>
    </w:p>
    <w:p w14:paraId="05815632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</w:p>
    <w:p w14:paraId="4DD4825F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t>int main(void) {</w:t>
      </w:r>
    </w:p>
    <w:p w14:paraId="6C9A57EB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t xml:space="preserve">  old_handler = getvect(KEYBOARD_INTERRUPT); // получаем старый обработчик</w:t>
      </w:r>
    </w:p>
    <w:p w14:paraId="782BB14D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t xml:space="preserve">  setvect(KEYBOARD_INTERRUPT, new_handler); // устанавливаем по адресу новый обработчик</w:t>
      </w:r>
    </w:p>
    <w:p w14:paraId="3F3DDC92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</w:p>
    <w:p w14:paraId="4343A1C8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t xml:space="preserve">  puts("\nSTART\n\n");</w:t>
      </w:r>
    </w:p>
    <w:p w14:paraId="14A26035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</w:p>
    <w:p w14:paraId="34518FF8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t xml:space="preserve">  set_mask(NUM_LOCK); // зажигаем нум лок</w:t>
      </w:r>
    </w:p>
    <w:p w14:paraId="380CF835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t xml:space="preserve">  delay(1500);</w:t>
      </w:r>
    </w:p>
    <w:p w14:paraId="649ADE4C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t xml:space="preserve">  set_mask(CAPS_LOCK); // зажигаем капс лок</w:t>
      </w:r>
    </w:p>
    <w:p w14:paraId="244EE9AB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t xml:space="preserve">  delay(1500);</w:t>
      </w:r>
    </w:p>
    <w:p w14:paraId="026719B8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t xml:space="preserve">  set_mask(SCROLL_LOCK); // зажигаем скролл лок</w:t>
      </w:r>
    </w:p>
    <w:p w14:paraId="48525E17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t xml:space="preserve">  delay(1500);</w:t>
      </w:r>
    </w:p>
    <w:p w14:paraId="1AF085AE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t xml:space="preserve">  set_mask(NONE); // тушим всё</w:t>
      </w:r>
    </w:p>
    <w:p w14:paraId="18452F38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t xml:space="preserve">  delay(1500);</w:t>
      </w:r>
    </w:p>
    <w:p w14:paraId="31312401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t xml:space="preserve">  set_mask(SCROLL_LOCK | NUM_LOCK | CAPS_LOCK); // зажигаем все</w:t>
      </w:r>
    </w:p>
    <w:p w14:paraId="453EF7BB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t xml:space="preserve">  delay(1500);</w:t>
      </w:r>
    </w:p>
    <w:p w14:paraId="1BB291B5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t xml:space="preserve">  set_mask(NONE);</w:t>
      </w:r>
    </w:p>
    <w:p w14:paraId="2C8C9F40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</w:p>
    <w:p w14:paraId="29C63391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t xml:space="preserve">  setvect(KEYBOARD_INTERRUPT, old_handler); // возвращаем на место старый обработчик</w:t>
      </w:r>
    </w:p>
    <w:p w14:paraId="33B508EF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</w:p>
    <w:p w14:paraId="432488B3" w14:textId="77777777" w:rsidR="00965ED4" w:rsidRPr="00965ED4" w:rsidRDefault="00965ED4" w:rsidP="00965ED4">
      <w:pPr>
        <w:spacing w:after="0"/>
        <w:rPr>
          <w:rFonts w:ascii="Cascadia Mono" w:hAnsi="Cascadia Mono" w:cs="Cascadia Mono"/>
          <w:sz w:val="19"/>
          <w:szCs w:val="19"/>
          <w:lang w:val="ru-BY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t xml:space="preserve">  return EXIT_SUCCESS;</w:t>
      </w:r>
    </w:p>
    <w:p w14:paraId="58A1B711" w14:textId="6B9D06A1" w:rsidR="006E429F" w:rsidRDefault="00965ED4" w:rsidP="00965ED4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965ED4">
        <w:rPr>
          <w:rFonts w:ascii="Cascadia Mono" w:hAnsi="Cascadia Mono" w:cs="Cascadia Mono"/>
          <w:sz w:val="19"/>
          <w:szCs w:val="19"/>
          <w:lang w:val="ru-BY"/>
        </w:rPr>
        <w:t>}</w:t>
      </w:r>
    </w:p>
    <w:p w14:paraId="580A35C7" w14:textId="77777777" w:rsidR="00DA10C0" w:rsidRDefault="00DA10C0" w:rsidP="00AE30C9">
      <w:pPr>
        <w:pStyle w:val="ac"/>
        <w:jc w:val="left"/>
        <w:rPr>
          <w:sz w:val="28"/>
          <w:szCs w:val="28"/>
        </w:rPr>
      </w:pPr>
    </w:p>
    <w:p w14:paraId="463A9B89" w14:textId="7DC99E49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Тестирование программ</w:t>
      </w:r>
      <w:r w:rsidR="00EB6DC7">
        <w:rPr>
          <w:sz w:val="28"/>
          <w:szCs w:val="28"/>
        </w:rPr>
        <w:t>ы</w:t>
      </w:r>
    </w:p>
    <w:p w14:paraId="516DA5F8" w14:textId="77777777" w:rsidR="00E10616" w:rsidRDefault="00E10616" w:rsidP="00E10616">
      <w:pPr>
        <w:pStyle w:val="ac"/>
        <w:jc w:val="left"/>
        <w:rPr>
          <w:sz w:val="28"/>
          <w:szCs w:val="28"/>
        </w:rPr>
      </w:pPr>
    </w:p>
    <w:p w14:paraId="7684F4B4" w14:textId="3B28BB3A" w:rsidR="00ED38C3" w:rsidRDefault="00ED38C3" w:rsidP="004C0176">
      <w:pPr>
        <w:pStyle w:val="ac"/>
        <w:rPr>
          <w:sz w:val="28"/>
          <w:szCs w:val="28"/>
        </w:rPr>
      </w:pPr>
    </w:p>
    <w:p w14:paraId="65ACA6E2" w14:textId="064A53F6" w:rsidR="004C0176" w:rsidRPr="00A33045" w:rsidRDefault="004C0176" w:rsidP="004C0176">
      <w:pPr>
        <w:pStyle w:val="ac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 xml:space="preserve">Рисунок 4.1 — </w:t>
      </w:r>
      <w:r w:rsidR="000A1CC2">
        <w:rPr>
          <w:b w:val="0"/>
          <w:sz w:val="22"/>
          <w:szCs w:val="28"/>
        </w:rPr>
        <w:t>Вывод программы</w:t>
      </w:r>
    </w:p>
    <w:p w14:paraId="2B8B11EE" w14:textId="77777777" w:rsidR="004C0176" w:rsidRDefault="004C0176" w:rsidP="004C0176">
      <w:pPr>
        <w:pStyle w:val="ac"/>
        <w:rPr>
          <w:b w:val="0"/>
          <w:sz w:val="22"/>
          <w:szCs w:val="28"/>
        </w:rPr>
      </w:pPr>
    </w:p>
    <w:p w14:paraId="388C3D99" w14:textId="689B3B8E" w:rsidR="00ED38C3" w:rsidRDefault="000A1CC2" w:rsidP="000A1CC2">
      <w:pPr>
        <w:pStyle w:val="ac"/>
        <w:rPr>
          <w:sz w:val="28"/>
          <w:szCs w:val="28"/>
        </w:rPr>
      </w:pPr>
      <w:r>
        <w:rPr>
          <w:noProof/>
        </w:rPr>
        <w:drawing>
          <wp:inline distT="0" distB="0" distL="0" distR="0" wp14:anchorId="26489453" wp14:editId="496EF08B">
            <wp:extent cx="5324475" cy="3076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AD05" w14:textId="74515D4C" w:rsidR="00BF155C" w:rsidRDefault="00BF155C" w:rsidP="00E10616">
      <w:pPr>
        <w:pStyle w:val="ac"/>
        <w:jc w:val="left"/>
        <w:rPr>
          <w:sz w:val="28"/>
          <w:szCs w:val="28"/>
        </w:rPr>
      </w:pPr>
    </w:p>
    <w:p w14:paraId="70752D8F" w14:textId="6879D1DF" w:rsidR="00BF155C" w:rsidRDefault="00BF155C" w:rsidP="00E10616">
      <w:pPr>
        <w:pStyle w:val="ac"/>
        <w:jc w:val="left"/>
        <w:rPr>
          <w:sz w:val="28"/>
          <w:szCs w:val="28"/>
        </w:rPr>
      </w:pPr>
    </w:p>
    <w:p w14:paraId="08B96D3A" w14:textId="4CA0129A" w:rsidR="007E6B6C" w:rsidRDefault="007E6B6C" w:rsidP="00E10616">
      <w:pPr>
        <w:pStyle w:val="ac"/>
        <w:jc w:val="left"/>
        <w:rPr>
          <w:sz w:val="28"/>
          <w:szCs w:val="28"/>
        </w:rPr>
      </w:pPr>
    </w:p>
    <w:p w14:paraId="33F67131" w14:textId="10613713" w:rsidR="007E6B6C" w:rsidRDefault="007E6B6C" w:rsidP="00E10616">
      <w:pPr>
        <w:pStyle w:val="ac"/>
        <w:jc w:val="left"/>
        <w:rPr>
          <w:sz w:val="28"/>
          <w:szCs w:val="28"/>
        </w:rPr>
      </w:pPr>
    </w:p>
    <w:p w14:paraId="7C8A984F" w14:textId="6C0208AE" w:rsidR="007E6B6C" w:rsidRDefault="007E6B6C" w:rsidP="00E10616">
      <w:pPr>
        <w:pStyle w:val="ac"/>
        <w:jc w:val="left"/>
        <w:rPr>
          <w:sz w:val="28"/>
          <w:szCs w:val="28"/>
        </w:rPr>
      </w:pPr>
    </w:p>
    <w:p w14:paraId="2513F053" w14:textId="08F77666" w:rsidR="007E6B6C" w:rsidRDefault="007E6B6C" w:rsidP="00E10616">
      <w:pPr>
        <w:pStyle w:val="ac"/>
        <w:jc w:val="left"/>
        <w:rPr>
          <w:sz w:val="28"/>
          <w:szCs w:val="28"/>
        </w:rPr>
      </w:pPr>
    </w:p>
    <w:p w14:paraId="1885DD28" w14:textId="77777777" w:rsidR="007E6B6C" w:rsidRDefault="007E6B6C" w:rsidP="00E10616">
      <w:pPr>
        <w:pStyle w:val="ac"/>
        <w:jc w:val="left"/>
        <w:rPr>
          <w:sz w:val="28"/>
          <w:szCs w:val="28"/>
        </w:rPr>
      </w:pPr>
    </w:p>
    <w:p w14:paraId="7723F54A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39860880" w14:textId="77777777"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6600F0A3" w14:textId="0E879040" w:rsidR="00727247" w:rsidRPr="00824A05" w:rsidRDefault="00727247" w:rsidP="00A55677">
      <w:pPr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данной лабораторной работе были выполнены все поставленные задачи: написана программа, которая </w:t>
      </w:r>
      <w:r w:rsidR="00140B35">
        <w:rPr>
          <w:sz w:val="28"/>
          <w:szCs w:val="28"/>
          <w:lang w:val="ru-RU"/>
        </w:rPr>
        <w:t xml:space="preserve">управляет диодами клавиш </w:t>
      </w:r>
      <w:r w:rsidR="00140B35">
        <w:rPr>
          <w:sz w:val="28"/>
          <w:szCs w:val="28"/>
        </w:rPr>
        <w:t>NUMLOCK</w:t>
      </w:r>
      <w:r w:rsidR="00140B35" w:rsidRPr="00140B35">
        <w:rPr>
          <w:sz w:val="28"/>
          <w:szCs w:val="28"/>
          <w:lang w:val="ru-RU"/>
        </w:rPr>
        <w:t xml:space="preserve">, </w:t>
      </w:r>
      <w:r w:rsidR="00140B35">
        <w:rPr>
          <w:sz w:val="28"/>
          <w:szCs w:val="28"/>
        </w:rPr>
        <w:t>CAPSLOCK</w:t>
      </w:r>
      <w:r w:rsidR="00140B35" w:rsidRPr="00140B35">
        <w:rPr>
          <w:sz w:val="28"/>
          <w:szCs w:val="28"/>
          <w:lang w:val="ru-RU"/>
        </w:rPr>
        <w:t xml:space="preserve">, </w:t>
      </w:r>
      <w:r w:rsidR="00140B35">
        <w:rPr>
          <w:sz w:val="28"/>
          <w:szCs w:val="28"/>
        </w:rPr>
        <w:t>SCROLL</w:t>
      </w:r>
      <w:r w:rsidR="00C84AEC">
        <w:rPr>
          <w:sz w:val="28"/>
          <w:szCs w:val="28"/>
        </w:rPr>
        <w:t>L</w:t>
      </w:r>
      <w:r w:rsidR="00140B35">
        <w:rPr>
          <w:sz w:val="28"/>
          <w:szCs w:val="28"/>
        </w:rPr>
        <w:t>OCK</w:t>
      </w:r>
      <w:r w:rsidR="00824A05" w:rsidRPr="00824A05">
        <w:rPr>
          <w:sz w:val="28"/>
          <w:szCs w:val="28"/>
          <w:lang w:val="ru-RU"/>
        </w:rPr>
        <w:t xml:space="preserve">. </w:t>
      </w:r>
      <w:r w:rsidR="00824A05">
        <w:rPr>
          <w:sz w:val="28"/>
          <w:szCs w:val="28"/>
          <w:lang w:val="ru-RU"/>
        </w:rPr>
        <w:t>Были выведены статусы изменения состояния этих светодиодов</w:t>
      </w:r>
    </w:p>
    <w:p w14:paraId="4D1C8AC2" w14:textId="77777777" w:rsidR="00A55677" w:rsidRPr="000C1E08" w:rsidRDefault="00A55677" w:rsidP="00A556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Программа компилировалась в </w:t>
      </w:r>
      <w:r>
        <w:rPr>
          <w:sz w:val="28"/>
          <w:szCs w:val="28"/>
        </w:rPr>
        <w:t>Turbo</w:t>
      </w:r>
      <w:r w:rsidRPr="00A556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</w:t>
      </w:r>
      <w:r w:rsidRPr="00A55677">
        <w:rPr>
          <w:sz w:val="28"/>
          <w:szCs w:val="28"/>
          <w:lang w:val="ru-RU"/>
        </w:rPr>
        <w:t xml:space="preserve">++ </w:t>
      </w:r>
      <w:r>
        <w:rPr>
          <w:sz w:val="28"/>
          <w:szCs w:val="28"/>
          <w:lang w:val="ru-RU"/>
        </w:rPr>
        <w:t xml:space="preserve">и запускалась в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>, который эмулировался с помощью</w:t>
      </w:r>
      <w:r w:rsidR="000C1E08">
        <w:rPr>
          <w:sz w:val="28"/>
          <w:szCs w:val="28"/>
          <w:lang w:val="ru-RU"/>
        </w:rPr>
        <w:t xml:space="preserve"> </w:t>
      </w:r>
      <w:r w:rsidR="000C1E08">
        <w:rPr>
          <w:sz w:val="28"/>
          <w:szCs w:val="28"/>
        </w:rPr>
        <w:t>VirtualBox</w:t>
      </w:r>
      <w:r w:rsidRPr="000C1E08">
        <w:rPr>
          <w:sz w:val="28"/>
          <w:szCs w:val="28"/>
          <w:lang w:val="ru-RU"/>
        </w:rPr>
        <w:t>.</w:t>
      </w:r>
    </w:p>
    <w:sectPr w:rsidR="00A55677" w:rsidRPr="000C1E08" w:rsidSect="0092437A">
      <w:footerReference w:type="default" r:id="rId8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F9289" w14:textId="77777777" w:rsidR="000855AB" w:rsidRDefault="000855AB" w:rsidP="002D50C3">
      <w:pPr>
        <w:spacing w:after="0" w:line="240" w:lineRule="auto"/>
      </w:pPr>
      <w:r>
        <w:separator/>
      </w:r>
    </w:p>
  </w:endnote>
  <w:endnote w:type="continuationSeparator" w:id="0">
    <w:p w14:paraId="2D47EA1B" w14:textId="77777777" w:rsidR="000855AB" w:rsidRDefault="000855AB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DFGothic-EB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EndPr/>
    <w:sdtContent>
      <w:p w14:paraId="29EB1734" w14:textId="77777777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2BB6" w:rsidRPr="00AD2BB6">
          <w:rPr>
            <w:noProof/>
            <w:lang w:val="ru-RU"/>
          </w:rPr>
          <w:t>10</w:t>
        </w:r>
        <w:r>
          <w:fldChar w:fldCharType="end"/>
        </w:r>
      </w:p>
      <w:p w14:paraId="3AE5FA56" w14:textId="77777777" w:rsidR="00B12155" w:rsidRDefault="000855AB">
        <w:pPr>
          <w:pStyle w:val="aa"/>
          <w:jc w:val="right"/>
        </w:pPr>
      </w:p>
    </w:sdtContent>
  </w:sdt>
  <w:p w14:paraId="23C183EB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4CF8B" w14:textId="77777777" w:rsidR="000855AB" w:rsidRDefault="000855AB" w:rsidP="002D50C3">
      <w:pPr>
        <w:spacing w:after="0" w:line="240" w:lineRule="auto"/>
      </w:pPr>
      <w:r>
        <w:separator/>
      </w:r>
    </w:p>
  </w:footnote>
  <w:footnote w:type="continuationSeparator" w:id="0">
    <w:p w14:paraId="2AF61BE0" w14:textId="77777777" w:rsidR="000855AB" w:rsidRDefault="000855AB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3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4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3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B2D86"/>
    <w:multiLevelType w:val="hybridMultilevel"/>
    <w:tmpl w:val="2D9E518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7"/>
  </w:num>
  <w:num w:numId="3">
    <w:abstractNumId w:val="2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8"/>
  </w:num>
  <w:num w:numId="7">
    <w:abstractNumId w:val="9"/>
  </w:num>
  <w:num w:numId="8">
    <w:abstractNumId w:val="4"/>
  </w:num>
  <w:num w:numId="9">
    <w:abstractNumId w:val="20"/>
  </w:num>
  <w:num w:numId="10">
    <w:abstractNumId w:val="8"/>
  </w:num>
  <w:num w:numId="11">
    <w:abstractNumId w:val="6"/>
  </w:num>
  <w:num w:numId="12">
    <w:abstractNumId w:val="13"/>
  </w:num>
  <w:num w:numId="13">
    <w:abstractNumId w:val="22"/>
  </w:num>
  <w:num w:numId="14">
    <w:abstractNumId w:val="12"/>
  </w:num>
  <w:num w:numId="15">
    <w:abstractNumId w:val="0"/>
  </w:num>
  <w:num w:numId="16">
    <w:abstractNumId w:val="3"/>
  </w:num>
  <w:num w:numId="17">
    <w:abstractNumId w:val="15"/>
  </w:num>
  <w:num w:numId="18">
    <w:abstractNumId w:val="19"/>
  </w:num>
  <w:num w:numId="19">
    <w:abstractNumId w:val="16"/>
  </w:num>
  <w:num w:numId="20">
    <w:abstractNumId w:val="17"/>
  </w:num>
  <w:num w:numId="21">
    <w:abstractNumId w:val="10"/>
  </w:num>
  <w:num w:numId="22">
    <w:abstractNumId w:val="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FD"/>
    <w:rsid w:val="0000398E"/>
    <w:rsid w:val="000317B4"/>
    <w:rsid w:val="0004397D"/>
    <w:rsid w:val="00067C47"/>
    <w:rsid w:val="00076FD8"/>
    <w:rsid w:val="00082108"/>
    <w:rsid w:val="000855AB"/>
    <w:rsid w:val="000A1CC2"/>
    <w:rsid w:val="000A5174"/>
    <w:rsid w:val="000A594B"/>
    <w:rsid w:val="000A7B2F"/>
    <w:rsid w:val="000C1E08"/>
    <w:rsid w:val="000D1D7A"/>
    <w:rsid w:val="000D2ABB"/>
    <w:rsid w:val="000D64D3"/>
    <w:rsid w:val="000E0EDD"/>
    <w:rsid w:val="000E1F9D"/>
    <w:rsid w:val="000F44E0"/>
    <w:rsid w:val="00112F50"/>
    <w:rsid w:val="00133E4D"/>
    <w:rsid w:val="00135776"/>
    <w:rsid w:val="00140B35"/>
    <w:rsid w:val="00153CC5"/>
    <w:rsid w:val="0017385C"/>
    <w:rsid w:val="0018644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D71"/>
    <w:rsid w:val="00297EE0"/>
    <w:rsid w:val="002A504D"/>
    <w:rsid w:val="002A54DB"/>
    <w:rsid w:val="002B65F8"/>
    <w:rsid w:val="002C2DCB"/>
    <w:rsid w:val="002C4B76"/>
    <w:rsid w:val="002D50C3"/>
    <w:rsid w:val="002E7FE6"/>
    <w:rsid w:val="002F4DA8"/>
    <w:rsid w:val="0030205B"/>
    <w:rsid w:val="00310BFF"/>
    <w:rsid w:val="003233A3"/>
    <w:rsid w:val="00351AAF"/>
    <w:rsid w:val="00355D08"/>
    <w:rsid w:val="0035624B"/>
    <w:rsid w:val="0036170D"/>
    <w:rsid w:val="00362C2C"/>
    <w:rsid w:val="003733A2"/>
    <w:rsid w:val="0038532F"/>
    <w:rsid w:val="0038623B"/>
    <w:rsid w:val="003E043D"/>
    <w:rsid w:val="003E7B83"/>
    <w:rsid w:val="00417869"/>
    <w:rsid w:val="004234B4"/>
    <w:rsid w:val="004356CC"/>
    <w:rsid w:val="004622B3"/>
    <w:rsid w:val="00484A00"/>
    <w:rsid w:val="004C0176"/>
    <w:rsid w:val="004C1DCE"/>
    <w:rsid w:val="004C3566"/>
    <w:rsid w:val="004D6FE5"/>
    <w:rsid w:val="004E1548"/>
    <w:rsid w:val="004E7A94"/>
    <w:rsid w:val="005B3BDB"/>
    <w:rsid w:val="005E3226"/>
    <w:rsid w:val="005E388D"/>
    <w:rsid w:val="00630C8C"/>
    <w:rsid w:val="0064125D"/>
    <w:rsid w:val="00651CEE"/>
    <w:rsid w:val="006634E6"/>
    <w:rsid w:val="00674EE6"/>
    <w:rsid w:val="006872B3"/>
    <w:rsid w:val="006A21CC"/>
    <w:rsid w:val="006A78A1"/>
    <w:rsid w:val="006E12E2"/>
    <w:rsid w:val="006E429F"/>
    <w:rsid w:val="006F3AE8"/>
    <w:rsid w:val="00707C8F"/>
    <w:rsid w:val="00727247"/>
    <w:rsid w:val="00761A39"/>
    <w:rsid w:val="00771863"/>
    <w:rsid w:val="00774C9B"/>
    <w:rsid w:val="00780A59"/>
    <w:rsid w:val="007A582D"/>
    <w:rsid w:val="007B57BF"/>
    <w:rsid w:val="007E6B6C"/>
    <w:rsid w:val="00802618"/>
    <w:rsid w:val="0080478B"/>
    <w:rsid w:val="008146B0"/>
    <w:rsid w:val="00824A05"/>
    <w:rsid w:val="0082696C"/>
    <w:rsid w:val="00827D6C"/>
    <w:rsid w:val="00835080"/>
    <w:rsid w:val="0084067C"/>
    <w:rsid w:val="00851904"/>
    <w:rsid w:val="00852B4D"/>
    <w:rsid w:val="00880CD6"/>
    <w:rsid w:val="008A397F"/>
    <w:rsid w:val="008A6385"/>
    <w:rsid w:val="008B5546"/>
    <w:rsid w:val="008C4D52"/>
    <w:rsid w:val="008D169D"/>
    <w:rsid w:val="008D1FE5"/>
    <w:rsid w:val="008E2DDB"/>
    <w:rsid w:val="008E46D3"/>
    <w:rsid w:val="008F7155"/>
    <w:rsid w:val="00907222"/>
    <w:rsid w:val="00913102"/>
    <w:rsid w:val="00920FA3"/>
    <w:rsid w:val="0092437A"/>
    <w:rsid w:val="00937294"/>
    <w:rsid w:val="009432A3"/>
    <w:rsid w:val="00943C54"/>
    <w:rsid w:val="009650C3"/>
    <w:rsid w:val="00965ED4"/>
    <w:rsid w:val="00966749"/>
    <w:rsid w:val="00987759"/>
    <w:rsid w:val="009B2201"/>
    <w:rsid w:val="009E1B6C"/>
    <w:rsid w:val="009F1B80"/>
    <w:rsid w:val="00A02DAA"/>
    <w:rsid w:val="00A06356"/>
    <w:rsid w:val="00A24699"/>
    <w:rsid w:val="00A33045"/>
    <w:rsid w:val="00A44A00"/>
    <w:rsid w:val="00A55677"/>
    <w:rsid w:val="00A61EC5"/>
    <w:rsid w:val="00A66A54"/>
    <w:rsid w:val="00A755B9"/>
    <w:rsid w:val="00A81C73"/>
    <w:rsid w:val="00A8768D"/>
    <w:rsid w:val="00A87D2E"/>
    <w:rsid w:val="00AB2899"/>
    <w:rsid w:val="00AD2BB6"/>
    <w:rsid w:val="00AE1536"/>
    <w:rsid w:val="00AE30C9"/>
    <w:rsid w:val="00AE31FD"/>
    <w:rsid w:val="00AE34CA"/>
    <w:rsid w:val="00AE5AF4"/>
    <w:rsid w:val="00AE5C39"/>
    <w:rsid w:val="00AF3015"/>
    <w:rsid w:val="00B118CD"/>
    <w:rsid w:val="00B12155"/>
    <w:rsid w:val="00B1423C"/>
    <w:rsid w:val="00B150D6"/>
    <w:rsid w:val="00B30A19"/>
    <w:rsid w:val="00B418C9"/>
    <w:rsid w:val="00B43A89"/>
    <w:rsid w:val="00B71AC3"/>
    <w:rsid w:val="00B85CD9"/>
    <w:rsid w:val="00BA2AAC"/>
    <w:rsid w:val="00BA6D55"/>
    <w:rsid w:val="00BD05BB"/>
    <w:rsid w:val="00BD7E3A"/>
    <w:rsid w:val="00BF0978"/>
    <w:rsid w:val="00BF155C"/>
    <w:rsid w:val="00C10E1E"/>
    <w:rsid w:val="00C36BB0"/>
    <w:rsid w:val="00C51BB6"/>
    <w:rsid w:val="00C80624"/>
    <w:rsid w:val="00C833EB"/>
    <w:rsid w:val="00C84AEC"/>
    <w:rsid w:val="00C90EF1"/>
    <w:rsid w:val="00C95ACC"/>
    <w:rsid w:val="00CA037A"/>
    <w:rsid w:val="00CA5137"/>
    <w:rsid w:val="00CD0815"/>
    <w:rsid w:val="00CD449F"/>
    <w:rsid w:val="00CF0544"/>
    <w:rsid w:val="00D059F4"/>
    <w:rsid w:val="00D10699"/>
    <w:rsid w:val="00D21262"/>
    <w:rsid w:val="00D2336B"/>
    <w:rsid w:val="00D24E2C"/>
    <w:rsid w:val="00D72B0D"/>
    <w:rsid w:val="00D732AC"/>
    <w:rsid w:val="00D75F8A"/>
    <w:rsid w:val="00D948D0"/>
    <w:rsid w:val="00DA10C0"/>
    <w:rsid w:val="00DB454A"/>
    <w:rsid w:val="00DC6EE6"/>
    <w:rsid w:val="00DE431B"/>
    <w:rsid w:val="00E003B1"/>
    <w:rsid w:val="00E054F1"/>
    <w:rsid w:val="00E06948"/>
    <w:rsid w:val="00E10616"/>
    <w:rsid w:val="00E4098B"/>
    <w:rsid w:val="00E77748"/>
    <w:rsid w:val="00EA2D3E"/>
    <w:rsid w:val="00EB6DC7"/>
    <w:rsid w:val="00ED38C3"/>
    <w:rsid w:val="00EF1885"/>
    <w:rsid w:val="00F02219"/>
    <w:rsid w:val="00F079FC"/>
    <w:rsid w:val="00F21820"/>
    <w:rsid w:val="00F21FEF"/>
    <w:rsid w:val="00F807A5"/>
    <w:rsid w:val="00F8675E"/>
    <w:rsid w:val="00F960DA"/>
    <w:rsid w:val="00FC436A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E37DD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DB"/>
  </w:style>
  <w:style w:type="paragraph" w:styleId="4">
    <w:name w:val="heading 4"/>
    <w:basedOn w:val="a"/>
    <w:link w:val="40"/>
    <w:qFormat/>
    <w:rsid w:val="002A50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2A504D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Kiryl Harbacheuski</cp:lastModifiedBy>
  <cp:revision>22</cp:revision>
  <cp:lastPrinted>2021-04-29T19:58:00Z</cp:lastPrinted>
  <dcterms:created xsi:type="dcterms:W3CDTF">2023-03-01T22:22:00Z</dcterms:created>
  <dcterms:modified xsi:type="dcterms:W3CDTF">2023-03-15T18:39:00Z</dcterms:modified>
</cp:coreProperties>
</file>